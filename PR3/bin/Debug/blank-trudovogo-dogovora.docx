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C5" w:rsidRDefault="009412C5">
      <w:pPr>
        <w:pStyle w:val="13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594C65" w:rsidRPr="00594C65">
        <w:rPr>
          <w:b w:val="0"/>
        </w:rPr>
        <w:t>{</w:t>
      </w:r>
      <w:proofErr w:type="spellStart"/>
      <w:r w:rsidR="00594C65" w:rsidRPr="00594C65">
        <w:rPr>
          <w:b w:val="0"/>
        </w:rPr>
        <w:t>номер_договора</w:t>
      </w:r>
      <w:proofErr w:type="spellEnd"/>
      <w:r w:rsidR="00594C65" w:rsidRPr="00594C65">
        <w:rPr>
          <w:b w:val="0"/>
        </w:rPr>
        <w:t>}</w:t>
      </w:r>
    </w:p>
    <w:p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:rsidR="009412C5" w:rsidRDefault="009412C5">
      <w:pPr>
        <w:pStyle w:val="21"/>
        <w:shd w:val="clear" w:color="auto" w:fill="auto"/>
        <w:spacing w:after="0" w:line="240" w:lineRule="exact"/>
      </w:pPr>
    </w:p>
    <w:p w:rsidR="009412C5" w:rsidRDefault="009412C5">
      <w:pPr>
        <w:pStyle w:val="21"/>
        <w:shd w:val="clear" w:color="auto" w:fill="auto"/>
        <w:spacing w:after="0" w:line="240" w:lineRule="exact"/>
        <w:jc w:val="both"/>
      </w:pPr>
      <w:r>
        <w:t xml:space="preserve">г. </w:t>
      </w:r>
      <w:r w:rsidR="00594C65" w:rsidRPr="00594C65">
        <w:t>{город}</w:t>
      </w:r>
      <w:r>
        <w:t xml:space="preserve">                                                                                    «</w:t>
      </w:r>
      <w:r w:rsidR="00594C65" w:rsidRPr="00594C65">
        <w:t>{день}</w:t>
      </w:r>
      <w:proofErr w:type="gramStart"/>
      <w:r>
        <w:t>»</w:t>
      </w:r>
      <w:r w:rsidR="00594C65" w:rsidRPr="00594C65">
        <w:t>{</w:t>
      </w:r>
      <w:proofErr w:type="gramEnd"/>
      <w:r w:rsidR="00594C65" w:rsidRPr="00594C65">
        <w:t>месяц}</w:t>
      </w:r>
      <w:r>
        <w:t>20</w:t>
      </w:r>
      <w:r w:rsidR="00594C65" w:rsidRPr="00594C65">
        <w:t>{год}</w:t>
      </w:r>
      <w:r w:rsidR="00B03FCD">
        <w:t xml:space="preserve"> </w:t>
      </w:r>
      <w:r>
        <w:t>г.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:rsidR="009412C5" w:rsidRDefault="00594C65" w:rsidP="001F0A43">
      <w:pPr>
        <w:pStyle w:val="21"/>
        <w:shd w:val="clear" w:color="auto" w:fill="auto"/>
        <w:spacing w:after="0" w:line="274" w:lineRule="exact"/>
        <w:jc w:val="both"/>
      </w:pPr>
      <w:proofErr w:type="gramStart"/>
      <w:r w:rsidRPr="00594C65">
        <w:t>{</w:t>
      </w:r>
      <w:proofErr w:type="spellStart"/>
      <w:r w:rsidRPr="00594C65">
        <w:t>название_компании</w:t>
      </w:r>
      <w:proofErr w:type="spellEnd"/>
      <w:r w:rsidRPr="00594C65">
        <w:t>}</w:t>
      </w:r>
      <w:r w:rsidR="009412C5">
        <w:t xml:space="preserve">, именуемое в дальнейшем «Работодатель», в лице генерального директора </w:t>
      </w:r>
      <w:r w:rsidRPr="00594C65">
        <w:rPr>
          <w:rStyle w:val="20"/>
          <w:b w:val="0"/>
          <w:bCs w:val="0"/>
        </w:rPr>
        <w:t>{директор}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  <w:r w:rsidR="001F0A43" w:rsidRPr="001F0A43">
        <w:t xml:space="preserve"> </w:t>
      </w:r>
      <w:r w:rsidR="009412C5">
        <w:t>и гражданин (</w:t>
      </w:r>
      <w:proofErr w:type="spellStart"/>
      <w:r w:rsidR="009412C5">
        <w:t>ка</w:t>
      </w:r>
      <w:proofErr w:type="spellEnd"/>
      <w:r w:rsidR="009412C5">
        <w:t xml:space="preserve">)  </w:t>
      </w:r>
      <w:r w:rsidRPr="00594C65">
        <w:rPr>
          <w:rStyle w:val="20"/>
          <w:b w:val="0"/>
          <w:bCs w:val="0"/>
        </w:rPr>
        <w:t>{</w:t>
      </w:r>
      <w:proofErr w:type="spellStart"/>
      <w:r w:rsidRPr="00594C65">
        <w:rPr>
          <w:rStyle w:val="20"/>
          <w:b w:val="0"/>
          <w:bCs w:val="0"/>
        </w:rPr>
        <w:t>фио_сотрудника</w:t>
      </w:r>
      <w:proofErr w:type="spellEnd"/>
      <w:r w:rsidRPr="00594C65">
        <w:rPr>
          <w:rStyle w:val="20"/>
          <w:b w:val="0"/>
          <w:bCs w:val="0"/>
        </w:rPr>
        <w:t>}</w:t>
      </w:r>
      <w:r w:rsidR="009412C5">
        <w:rPr>
          <w:rStyle w:val="20"/>
          <w:b w:val="0"/>
          <w:bCs w:val="0"/>
        </w:rPr>
        <w:t xml:space="preserve">, </w:t>
      </w:r>
      <w:r w:rsidR="009412C5"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 w:rsidR="009412C5"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  <w:proofErr w:type="gramEnd"/>
    </w:p>
    <w:p w:rsidR="009412C5" w:rsidRDefault="009412C5">
      <w:pPr>
        <w:pStyle w:val="13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 w:rsidR="00594C65" w:rsidRPr="00594C65">
        <w:t>{</w:t>
      </w:r>
      <w:proofErr w:type="spellStart"/>
      <w:r w:rsidR="00594C65" w:rsidRPr="00594C65">
        <w:t>название_компании</w:t>
      </w:r>
      <w:proofErr w:type="spellEnd"/>
      <w:r w:rsidR="00594C65" w:rsidRPr="00594C65">
        <w:t>}</w:t>
      </w:r>
      <w:r w:rsidR="001F0A43" w:rsidRPr="001F0A43">
        <w:t xml:space="preserve"> </w:t>
      </w:r>
      <w:r>
        <w:t xml:space="preserve">на должность: </w:t>
      </w:r>
      <w:r w:rsidR="00594C65" w:rsidRPr="00594C65">
        <w:t>{должность}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594C65" w:rsidRPr="00594C65">
        <w:t>{</w:t>
      </w:r>
      <w:proofErr w:type="spellStart"/>
      <w:r w:rsidR="00594C65" w:rsidRPr="00594C65">
        <w:t>адрес_работы</w:t>
      </w:r>
      <w:proofErr w:type="spellEnd"/>
      <w:r w:rsidR="00594C65" w:rsidRPr="00594C65">
        <w:t>}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594C65" w:rsidRPr="00594C65">
        <w:rPr>
          <w:rStyle w:val="20"/>
          <w:b w:val="0"/>
          <w:bCs w:val="0"/>
        </w:rPr>
        <w:t>«{</w:t>
      </w:r>
      <w:proofErr w:type="spellStart"/>
      <w:r w:rsidR="00594C65" w:rsidRPr="00594C65">
        <w:rPr>
          <w:rStyle w:val="20"/>
          <w:b w:val="0"/>
          <w:bCs w:val="0"/>
        </w:rPr>
        <w:t>день_начала</w:t>
      </w:r>
      <w:proofErr w:type="spellEnd"/>
      <w:r w:rsidR="00594C65" w:rsidRPr="00594C65">
        <w:rPr>
          <w:rStyle w:val="20"/>
          <w:b w:val="0"/>
          <w:bCs w:val="0"/>
        </w:rPr>
        <w:t>}» {</w:t>
      </w:r>
      <w:proofErr w:type="spellStart"/>
      <w:r w:rsidR="00594C65" w:rsidRPr="00594C65">
        <w:rPr>
          <w:rStyle w:val="20"/>
          <w:b w:val="0"/>
          <w:bCs w:val="0"/>
        </w:rPr>
        <w:t>месяц_начала</w:t>
      </w:r>
      <w:proofErr w:type="spellEnd"/>
      <w:r w:rsidR="00594C65" w:rsidRPr="00594C65">
        <w:rPr>
          <w:rStyle w:val="20"/>
          <w:b w:val="0"/>
          <w:bCs w:val="0"/>
        </w:rPr>
        <w:t>} {</w:t>
      </w:r>
      <w:proofErr w:type="spellStart"/>
      <w:r w:rsidR="00594C65" w:rsidRPr="00594C65">
        <w:rPr>
          <w:rStyle w:val="20"/>
          <w:b w:val="0"/>
          <w:bCs w:val="0"/>
        </w:rPr>
        <w:t>год_начала</w:t>
      </w:r>
      <w:proofErr w:type="spellEnd"/>
      <w:r w:rsidR="00594C65" w:rsidRPr="00594C65">
        <w:rPr>
          <w:rStyle w:val="20"/>
          <w:b w:val="0"/>
          <w:bCs w:val="0"/>
        </w:rPr>
        <w:t>} года</w:t>
      </w:r>
      <w:r>
        <w:rPr>
          <w:rStyle w:val="20"/>
          <w:b w:val="0"/>
          <w:bCs w:val="0"/>
        </w:rPr>
        <w:t>.</w:t>
      </w:r>
    </w:p>
    <w:p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594C65" w:rsidRPr="00594C65">
        <w:t>{</w:t>
      </w:r>
      <w:proofErr w:type="spellStart"/>
      <w:r w:rsidR="00594C65" w:rsidRPr="00594C65">
        <w:t>испытательный_срок</w:t>
      </w:r>
      <w:proofErr w:type="spellEnd"/>
      <w:proofErr w:type="gramStart"/>
      <w:r w:rsidR="00594C65" w:rsidRPr="00594C65">
        <w:t>}</w:t>
      </w:r>
      <w:r w:rsidR="009412C5">
        <w:rPr>
          <w:rStyle w:val="20"/>
          <w:b w:val="0"/>
          <w:bCs w:val="0"/>
        </w:rPr>
        <w:t>м</w:t>
      </w:r>
      <w:proofErr w:type="gramEnd"/>
      <w:r w:rsidR="009412C5">
        <w:rPr>
          <w:rStyle w:val="20"/>
          <w:b w:val="0"/>
          <w:bCs w:val="0"/>
        </w:rPr>
        <w:t xml:space="preserve">ес. </w:t>
      </w:r>
    </w:p>
    <w:p w:rsidR="009412C5" w:rsidRDefault="009412C5">
      <w:pPr>
        <w:pStyle w:val="13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 xml:space="preserve">добросовестно исполнять свои трудовые обязанности, возложенные на него настоящим </w:t>
      </w:r>
      <w:r>
        <w:lastRenderedPageBreak/>
        <w:t>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t xml:space="preserve"> предоставлять представителям работников полную и достоверную информацию, </w:t>
      </w:r>
      <w:r>
        <w:lastRenderedPageBreak/>
        <w:t>необходимую для заключения коллективного договора, соглашения и контроля за их выполнением;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215568" w:rsidRPr="00215568">
        <w:t>{</w:t>
      </w:r>
      <w:proofErr w:type="spellStart"/>
      <w:r w:rsidR="00215568" w:rsidRPr="00215568">
        <w:t>оклад_цифрами</w:t>
      </w:r>
      <w:proofErr w:type="spellEnd"/>
      <w:r w:rsidR="00215568" w:rsidRPr="00215568">
        <w:t xml:space="preserve">} </w:t>
      </w:r>
      <w:r>
        <w:t>(</w:t>
      </w:r>
      <w:r w:rsidR="00215568" w:rsidRPr="00215568">
        <w:t>{</w:t>
      </w:r>
      <w:proofErr w:type="spellStart"/>
      <w:r w:rsidR="00215568" w:rsidRPr="00215568">
        <w:t>оклад_прописью</w:t>
      </w:r>
      <w:proofErr w:type="spellEnd"/>
      <w:r w:rsidR="00215568" w:rsidRPr="00215568">
        <w:t>}</w:t>
      </w:r>
      <w:r>
        <w:t>) рублей ежемесячно;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премии за основные результаты хозяйственной деятельности согласно соответствующему </w:t>
      </w:r>
      <w:r>
        <w:lastRenderedPageBreak/>
        <w:t>положению о премировании;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:rsidR="009412C5" w:rsidRDefault="009412C5">
      <w:pPr>
        <w:pStyle w:val="21"/>
        <w:shd w:val="clear" w:color="auto" w:fill="auto"/>
        <w:spacing w:after="0"/>
        <w:ind w:firstLine="600"/>
      </w:pPr>
      <w:r>
        <w:t xml:space="preserve">5.1.5 иные выплаты, предусмотренные законодательством Российской Федерации, нормативными документами </w:t>
      </w:r>
      <w:r w:rsidR="00215568" w:rsidRPr="00215568">
        <w:t>{</w:t>
      </w:r>
      <w:proofErr w:type="spellStart"/>
      <w:r w:rsidR="00215568" w:rsidRPr="00215568">
        <w:t>название_компании</w:t>
      </w:r>
      <w:proofErr w:type="spellEnd"/>
      <w:r w:rsidR="00215568" w:rsidRPr="00215568">
        <w:t>}</w:t>
      </w:r>
      <w:r w:rsidR="00215568">
        <w:t xml:space="preserve"> «</w:t>
      </w:r>
      <w:r w:rsidR="00215568" w:rsidRPr="00215568">
        <w:t>{</w:t>
      </w:r>
      <w:proofErr w:type="spellStart"/>
      <w:r w:rsidR="00215568" w:rsidRPr="00215568">
        <w:t>полное_название_компании</w:t>
      </w:r>
      <w:proofErr w:type="spellEnd"/>
      <w:r w:rsidR="00215568" w:rsidRPr="00215568">
        <w:t>}</w:t>
      </w:r>
      <w:r>
        <w:t>».</w:t>
      </w:r>
    </w:p>
    <w:p w:rsidR="009412C5" w:rsidRDefault="009412C5">
      <w:pPr>
        <w:pStyle w:val="21"/>
        <w:shd w:val="clear" w:color="auto" w:fill="auto"/>
        <w:spacing w:after="0"/>
        <w:ind w:firstLine="600"/>
      </w:pP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:rsidR="009412C5" w:rsidRDefault="00215568">
      <w:pPr>
        <w:rPr>
          <w:rFonts w:ascii="Times New Roman" w:hAnsi="Times New Roman" w:cs="Times New Roman"/>
        </w:rPr>
      </w:pPr>
      <w:r w:rsidRPr="00215568">
        <w:rPr>
          <w:rFonts w:ascii="Times New Roman" w:hAnsi="Times New Roman" w:cs="Times New Roman"/>
        </w:rPr>
        <w:t>{</w:t>
      </w:r>
      <w:proofErr w:type="spellStart"/>
      <w:r w:rsidRPr="00215568">
        <w:rPr>
          <w:rFonts w:ascii="Times New Roman" w:hAnsi="Times New Roman" w:cs="Times New Roman"/>
        </w:rPr>
        <w:t>фио_директора</w:t>
      </w:r>
      <w:proofErr w:type="spellEnd"/>
      <w:r w:rsidRPr="00215568">
        <w:rPr>
          <w:rFonts w:ascii="Times New Roman" w:hAnsi="Times New Roman" w:cs="Times New Roman"/>
        </w:rPr>
        <w:t>}</w:t>
      </w:r>
      <w:r w:rsidR="009412C5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9412C5">
        <w:rPr>
          <w:rFonts w:ascii="Times New Roman" w:hAnsi="Times New Roman" w:cs="Times New Roman"/>
        </w:rPr>
        <w:t xml:space="preserve">                                    </w:t>
      </w:r>
      <w:r w:rsidRPr="00215568">
        <w:rPr>
          <w:rFonts w:ascii="Times New Roman" w:hAnsi="Times New Roman" w:cs="Times New Roman"/>
        </w:rPr>
        <w:t>{</w:t>
      </w:r>
      <w:proofErr w:type="spellStart"/>
      <w:r w:rsidRPr="00215568">
        <w:rPr>
          <w:rFonts w:ascii="Times New Roman" w:hAnsi="Times New Roman" w:cs="Times New Roman"/>
        </w:rPr>
        <w:t>фио_сотрудника</w:t>
      </w:r>
      <w:proofErr w:type="spellEnd"/>
      <w:r w:rsidRPr="00215568">
        <w:rPr>
          <w:rFonts w:ascii="Times New Roman" w:hAnsi="Times New Roman" w:cs="Times New Roman"/>
        </w:rPr>
        <w:t>}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215568" w:rsidRPr="00215568"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название_компании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"                                       </w:t>
      </w:r>
      <w:r w:rsidR="00215568">
        <w:rPr>
          <w:rFonts w:ascii="Times New Roman" w:hAnsi="Times New Roman" w:cs="Times New Roman"/>
        </w:rPr>
        <w:tab/>
        <w:t xml:space="preserve">  </w:t>
      </w:r>
      <w:r w:rsidR="001F0A43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Паспорт: серия</w:t>
      </w:r>
      <w:r w:rsidR="00215568" w:rsidRPr="00215568"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паспорт_серия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№</w:t>
      </w:r>
      <w:r w:rsidR="00215568" w:rsidRPr="00215568">
        <w:t xml:space="preserve"> {</w:t>
      </w:r>
      <w:proofErr w:type="spellStart"/>
      <w:r w:rsidR="00215568" w:rsidRPr="00215568">
        <w:t>паспорт_номер</w:t>
      </w:r>
      <w:proofErr w:type="spellEnd"/>
      <w:r w:rsidR="00215568" w:rsidRPr="00215568">
        <w:t>}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</w:t>
      </w:r>
      <w:r w:rsidR="00215568">
        <w:rPr>
          <w:rFonts w:ascii="Times New Roman" w:hAnsi="Times New Roman" w:cs="Times New Roman"/>
        </w:rPr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инн_работодателя</w:t>
      </w:r>
      <w:proofErr w:type="spellEnd"/>
      <w:r w:rsidR="00215568" w:rsidRPr="00215568">
        <w:rPr>
          <w:rFonts w:ascii="Times New Roman" w:hAnsi="Times New Roman" w:cs="Times New Roman"/>
        </w:rPr>
        <w:t>}/</w:t>
      </w:r>
      <w:r w:rsidR="00215568" w:rsidRPr="00215568"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кпп_работодателя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 w:rsidR="00215568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выдан</w:t>
      </w:r>
      <w:r w:rsidR="00215568">
        <w:rPr>
          <w:rFonts w:ascii="Times New Roman" w:hAnsi="Times New Roman" w:cs="Times New Roman"/>
        </w:rPr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паспорт_выдан</w:t>
      </w:r>
      <w:proofErr w:type="spellEnd"/>
      <w:r w:rsidR="00215568" w:rsidRPr="00215568">
        <w:rPr>
          <w:rFonts w:ascii="Times New Roman" w:hAnsi="Times New Roman" w:cs="Times New Roman"/>
        </w:rPr>
        <w:t>}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Адрес:____________________</w:t>
      </w:r>
    </w:p>
    <w:p w:rsidR="009412C5" w:rsidRDefault="009412C5">
      <w:pPr>
        <w:rPr>
          <w:rFonts w:ascii="Times New Roman" w:hAnsi="Times New Roman" w:cs="Times New Roman"/>
        </w:rPr>
      </w:pP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_________________/_________                                                                   __________________________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фио_сотрудника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:rsidR="009412C5" w:rsidRDefault="009412C5">
      <w:r>
        <w:t>Дата                                                                                                 __________________/__________________________</w:t>
      </w:r>
    </w:p>
    <w:sectPr w:rsidR="009412C5" w:rsidSect="006739D7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03FCD"/>
    <w:rsid w:val="001F0A43"/>
    <w:rsid w:val="00215568"/>
    <w:rsid w:val="002D3470"/>
    <w:rsid w:val="00406ABB"/>
    <w:rsid w:val="005675F4"/>
    <w:rsid w:val="00594C65"/>
    <w:rsid w:val="006739D7"/>
    <w:rsid w:val="009412C5"/>
    <w:rsid w:val="00B03FCD"/>
    <w:rsid w:val="00CD20A5"/>
    <w:rsid w:val="00E7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D7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739D7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  <w:rsid w:val="006739D7"/>
  </w:style>
  <w:style w:type="character" w:customStyle="1" w:styleId="WW8Num2z2">
    <w:name w:val="WW8Num2z2"/>
    <w:rsid w:val="006739D7"/>
  </w:style>
  <w:style w:type="character" w:customStyle="1" w:styleId="WW8Num2z3">
    <w:name w:val="WW8Num2z3"/>
    <w:rsid w:val="006739D7"/>
  </w:style>
  <w:style w:type="character" w:customStyle="1" w:styleId="WW8Num2z4">
    <w:name w:val="WW8Num2z4"/>
    <w:rsid w:val="006739D7"/>
  </w:style>
  <w:style w:type="character" w:customStyle="1" w:styleId="WW8Num2z5">
    <w:name w:val="WW8Num2z5"/>
    <w:rsid w:val="006739D7"/>
  </w:style>
  <w:style w:type="character" w:customStyle="1" w:styleId="WW8Num2z6">
    <w:name w:val="WW8Num2z6"/>
    <w:rsid w:val="006739D7"/>
  </w:style>
  <w:style w:type="character" w:customStyle="1" w:styleId="WW8Num2z7">
    <w:name w:val="WW8Num2z7"/>
    <w:rsid w:val="006739D7"/>
  </w:style>
  <w:style w:type="character" w:customStyle="1" w:styleId="WW8Num2z8">
    <w:name w:val="WW8Num2z8"/>
    <w:rsid w:val="006739D7"/>
  </w:style>
  <w:style w:type="character" w:customStyle="1" w:styleId="WW8Num3z0">
    <w:name w:val="WW8Num3z0"/>
    <w:rsid w:val="006739D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  <w:rsid w:val="006739D7"/>
  </w:style>
  <w:style w:type="character" w:customStyle="1" w:styleId="WW8Num3z2">
    <w:name w:val="WW8Num3z2"/>
    <w:rsid w:val="006739D7"/>
  </w:style>
  <w:style w:type="character" w:customStyle="1" w:styleId="WW8Num3z3">
    <w:name w:val="WW8Num3z3"/>
    <w:rsid w:val="006739D7"/>
  </w:style>
  <w:style w:type="character" w:customStyle="1" w:styleId="WW8Num3z4">
    <w:name w:val="WW8Num3z4"/>
    <w:rsid w:val="006739D7"/>
  </w:style>
  <w:style w:type="character" w:customStyle="1" w:styleId="WW8Num3z5">
    <w:name w:val="WW8Num3z5"/>
    <w:rsid w:val="006739D7"/>
  </w:style>
  <w:style w:type="character" w:customStyle="1" w:styleId="WW8Num3z6">
    <w:name w:val="WW8Num3z6"/>
    <w:rsid w:val="006739D7"/>
  </w:style>
  <w:style w:type="character" w:customStyle="1" w:styleId="WW8Num3z7">
    <w:name w:val="WW8Num3z7"/>
    <w:rsid w:val="006739D7"/>
  </w:style>
  <w:style w:type="character" w:customStyle="1" w:styleId="WW8Num3z8">
    <w:name w:val="WW8Num3z8"/>
    <w:rsid w:val="006739D7"/>
  </w:style>
  <w:style w:type="character" w:customStyle="1" w:styleId="WW8Num4z0">
    <w:name w:val="WW8Num4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  <w:rsid w:val="006739D7"/>
  </w:style>
  <w:style w:type="character" w:customStyle="1" w:styleId="WW8Num4z2">
    <w:name w:val="WW8Num4z2"/>
    <w:rsid w:val="006739D7"/>
  </w:style>
  <w:style w:type="character" w:customStyle="1" w:styleId="WW8Num4z3">
    <w:name w:val="WW8Num4z3"/>
    <w:rsid w:val="006739D7"/>
  </w:style>
  <w:style w:type="character" w:customStyle="1" w:styleId="WW8Num4z4">
    <w:name w:val="WW8Num4z4"/>
    <w:rsid w:val="006739D7"/>
  </w:style>
  <w:style w:type="character" w:customStyle="1" w:styleId="WW8Num4z5">
    <w:name w:val="WW8Num4z5"/>
    <w:rsid w:val="006739D7"/>
  </w:style>
  <w:style w:type="character" w:customStyle="1" w:styleId="WW8Num4z6">
    <w:name w:val="WW8Num4z6"/>
    <w:rsid w:val="006739D7"/>
  </w:style>
  <w:style w:type="character" w:customStyle="1" w:styleId="WW8Num4z7">
    <w:name w:val="WW8Num4z7"/>
    <w:rsid w:val="006739D7"/>
  </w:style>
  <w:style w:type="character" w:customStyle="1" w:styleId="WW8Num4z8">
    <w:name w:val="WW8Num4z8"/>
    <w:rsid w:val="006739D7"/>
  </w:style>
  <w:style w:type="character" w:customStyle="1" w:styleId="WW8Num5z0">
    <w:name w:val="WW8Num5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  <w:rsid w:val="006739D7"/>
  </w:style>
  <w:style w:type="character" w:customStyle="1" w:styleId="WW8Num5z2">
    <w:name w:val="WW8Num5z2"/>
    <w:rsid w:val="006739D7"/>
  </w:style>
  <w:style w:type="character" w:customStyle="1" w:styleId="WW8Num5z3">
    <w:name w:val="WW8Num5z3"/>
    <w:rsid w:val="006739D7"/>
  </w:style>
  <w:style w:type="character" w:customStyle="1" w:styleId="WW8Num5z4">
    <w:name w:val="WW8Num5z4"/>
    <w:rsid w:val="006739D7"/>
  </w:style>
  <w:style w:type="character" w:customStyle="1" w:styleId="WW8Num5z5">
    <w:name w:val="WW8Num5z5"/>
    <w:rsid w:val="006739D7"/>
  </w:style>
  <w:style w:type="character" w:customStyle="1" w:styleId="WW8Num5z6">
    <w:name w:val="WW8Num5z6"/>
    <w:rsid w:val="006739D7"/>
  </w:style>
  <w:style w:type="character" w:customStyle="1" w:styleId="WW8Num5z7">
    <w:name w:val="WW8Num5z7"/>
    <w:rsid w:val="006739D7"/>
  </w:style>
  <w:style w:type="character" w:customStyle="1" w:styleId="WW8Num5z8">
    <w:name w:val="WW8Num5z8"/>
    <w:rsid w:val="006739D7"/>
  </w:style>
  <w:style w:type="character" w:customStyle="1" w:styleId="WW8Num6z0">
    <w:name w:val="WW8Num6z0"/>
    <w:rsid w:val="006739D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  <w:rsid w:val="006739D7"/>
  </w:style>
  <w:style w:type="character" w:customStyle="1" w:styleId="WW8Num6z4">
    <w:name w:val="WW8Num6z4"/>
    <w:rsid w:val="006739D7"/>
  </w:style>
  <w:style w:type="character" w:customStyle="1" w:styleId="WW8Num6z5">
    <w:name w:val="WW8Num6z5"/>
    <w:rsid w:val="006739D7"/>
  </w:style>
  <w:style w:type="character" w:customStyle="1" w:styleId="WW8Num6z6">
    <w:name w:val="WW8Num6z6"/>
    <w:rsid w:val="006739D7"/>
  </w:style>
  <w:style w:type="character" w:customStyle="1" w:styleId="WW8Num6z7">
    <w:name w:val="WW8Num6z7"/>
    <w:rsid w:val="006739D7"/>
  </w:style>
  <w:style w:type="character" w:customStyle="1" w:styleId="WW8Num6z8">
    <w:name w:val="WW8Num6z8"/>
    <w:rsid w:val="006739D7"/>
  </w:style>
  <w:style w:type="character" w:customStyle="1" w:styleId="WW8Num7z0">
    <w:name w:val="WW8Num7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  <w:rsid w:val="006739D7"/>
  </w:style>
  <w:style w:type="character" w:customStyle="1" w:styleId="WW8Num7z2">
    <w:name w:val="WW8Num7z2"/>
    <w:rsid w:val="006739D7"/>
  </w:style>
  <w:style w:type="character" w:customStyle="1" w:styleId="WW8Num7z3">
    <w:name w:val="WW8Num7z3"/>
    <w:rsid w:val="006739D7"/>
  </w:style>
  <w:style w:type="character" w:customStyle="1" w:styleId="WW8Num7z4">
    <w:name w:val="WW8Num7z4"/>
    <w:rsid w:val="006739D7"/>
  </w:style>
  <w:style w:type="character" w:customStyle="1" w:styleId="WW8Num7z5">
    <w:name w:val="WW8Num7z5"/>
    <w:rsid w:val="006739D7"/>
  </w:style>
  <w:style w:type="character" w:customStyle="1" w:styleId="WW8Num7z6">
    <w:name w:val="WW8Num7z6"/>
    <w:rsid w:val="006739D7"/>
  </w:style>
  <w:style w:type="character" w:customStyle="1" w:styleId="WW8Num7z7">
    <w:name w:val="WW8Num7z7"/>
    <w:rsid w:val="006739D7"/>
  </w:style>
  <w:style w:type="character" w:customStyle="1" w:styleId="WW8Num7z8">
    <w:name w:val="WW8Num7z8"/>
    <w:rsid w:val="006739D7"/>
  </w:style>
  <w:style w:type="character" w:customStyle="1" w:styleId="WW8Num8z0">
    <w:name w:val="WW8Num8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  <w:rsid w:val="006739D7"/>
  </w:style>
  <w:style w:type="character" w:customStyle="1" w:styleId="WW8Num8z2">
    <w:name w:val="WW8Num8z2"/>
    <w:rsid w:val="006739D7"/>
  </w:style>
  <w:style w:type="character" w:customStyle="1" w:styleId="WW8Num8z3">
    <w:name w:val="WW8Num8z3"/>
    <w:rsid w:val="006739D7"/>
  </w:style>
  <w:style w:type="character" w:customStyle="1" w:styleId="WW8Num8z4">
    <w:name w:val="WW8Num8z4"/>
    <w:rsid w:val="006739D7"/>
  </w:style>
  <w:style w:type="character" w:customStyle="1" w:styleId="WW8Num8z5">
    <w:name w:val="WW8Num8z5"/>
    <w:rsid w:val="006739D7"/>
  </w:style>
  <w:style w:type="character" w:customStyle="1" w:styleId="WW8Num8z6">
    <w:name w:val="WW8Num8z6"/>
    <w:rsid w:val="006739D7"/>
  </w:style>
  <w:style w:type="character" w:customStyle="1" w:styleId="WW8Num8z7">
    <w:name w:val="WW8Num8z7"/>
    <w:rsid w:val="006739D7"/>
  </w:style>
  <w:style w:type="character" w:customStyle="1" w:styleId="WW8Num8z8">
    <w:name w:val="WW8Num8z8"/>
    <w:rsid w:val="006739D7"/>
  </w:style>
  <w:style w:type="character" w:customStyle="1" w:styleId="WW8Num9z0">
    <w:name w:val="WW8Num9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  <w:rsid w:val="006739D7"/>
  </w:style>
  <w:style w:type="character" w:customStyle="1" w:styleId="WW8Num9z2">
    <w:name w:val="WW8Num9z2"/>
    <w:rsid w:val="006739D7"/>
  </w:style>
  <w:style w:type="character" w:customStyle="1" w:styleId="WW8Num9z3">
    <w:name w:val="WW8Num9z3"/>
    <w:rsid w:val="006739D7"/>
  </w:style>
  <w:style w:type="character" w:customStyle="1" w:styleId="WW8Num9z4">
    <w:name w:val="WW8Num9z4"/>
    <w:rsid w:val="006739D7"/>
  </w:style>
  <w:style w:type="character" w:customStyle="1" w:styleId="WW8Num9z5">
    <w:name w:val="WW8Num9z5"/>
    <w:rsid w:val="006739D7"/>
  </w:style>
  <w:style w:type="character" w:customStyle="1" w:styleId="WW8Num9z6">
    <w:name w:val="WW8Num9z6"/>
    <w:rsid w:val="006739D7"/>
  </w:style>
  <w:style w:type="character" w:customStyle="1" w:styleId="WW8Num9z7">
    <w:name w:val="WW8Num9z7"/>
    <w:rsid w:val="006739D7"/>
  </w:style>
  <w:style w:type="character" w:customStyle="1" w:styleId="WW8Num9z8">
    <w:name w:val="WW8Num9z8"/>
    <w:rsid w:val="006739D7"/>
  </w:style>
  <w:style w:type="character" w:customStyle="1" w:styleId="WW8Num10z0">
    <w:name w:val="WW8Num10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  <w:rsid w:val="006739D7"/>
  </w:style>
  <w:style w:type="character" w:customStyle="1" w:styleId="WW8Num10z2">
    <w:name w:val="WW8Num10z2"/>
    <w:rsid w:val="006739D7"/>
  </w:style>
  <w:style w:type="character" w:customStyle="1" w:styleId="WW8Num10z3">
    <w:name w:val="WW8Num10z3"/>
    <w:rsid w:val="006739D7"/>
  </w:style>
  <w:style w:type="character" w:customStyle="1" w:styleId="WW8Num10z4">
    <w:name w:val="WW8Num10z4"/>
    <w:rsid w:val="006739D7"/>
  </w:style>
  <w:style w:type="character" w:customStyle="1" w:styleId="WW8Num10z5">
    <w:name w:val="WW8Num10z5"/>
    <w:rsid w:val="006739D7"/>
  </w:style>
  <w:style w:type="character" w:customStyle="1" w:styleId="WW8Num10z6">
    <w:name w:val="WW8Num10z6"/>
    <w:rsid w:val="006739D7"/>
  </w:style>
  <w:style w:type="character" w:customStyle="1" w:styleId="WW8Num10z7">
    <w:name w:val="WW8Num10z7"/>
    <w:rsid w:val="006739D7"/>
  </w:style>
  <w:style w:type="character" w:customStyle="1" w:styleId="WW8Num10z8">
    <w:name w:val="WW8Num10z8"/>
    <w:rsid w:val="006739D7"/>
  </w:style>
  <w:style w:type="character" w:customStyle="1" w:styleId="WW8Num11z0">
    <w:name w:val="WW8Num11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  <w:rsid w:val="006739D7"/>
  </w:style>
  <w:style w:type="character" w:customStyle="1" w:styleId="WW8Num11z2">
    <w:name w:val="WW8Num11z2"/>
    <w:rsid w:val="006739D7"/>
  </w:style>
  <w:style w:type="character" w:customStyle="1" w:styleId="WW8Num11z3">
    <w:name w:val="WW8Num11z3"/>
    <w:rsid w:val="006739D7"/>
  </w:style>
  <w:style w:type="character" w:customStyle="1" w:styleId="WW8Num11z4">
    <w:name w:val="WW8Num11z4"/>
    <w:rsid w:val="006739D7"/>
  </w:style>
  <w:style w:type="character" w:customStyle="1" w:styleId="WW8Num11z5">
    <w:name w:val="WW8Num11z5"/>
    <w:rsid w:val="006739D7"/>
  </w:style>
  <w:style w:type="character" w:customStyle="1" w:styleId="WW8Num11z6">
    <w:name w:val="WW8Num11z6"/>
    <w:rsid w:val="006739D7"/>
  </w:style>
  <w:style w:type="character" w:customStyle="1" w:styleId="WW8Num11z7">
    <w:name w:val="WW8Num11z7"/>
    <w:rsid w:val="006739D7"/>
  </w:style>
  <w:style w:type="character" w:customStyle="1" w:styleId="WW8Num11z8">
    <w:name w:val="WW8Num11z8"/>
    <w:rsid w:val="006739D7"/>
  </w:style>
  <w:style w:type="character" w:customStyle="1" w:styleId="WW8Num12z0">
    <w:name w:val="WW8Num12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  <w:rsid w:val="006739D7"/>
  </w:style>
  <w:style w:type="character" w:customStyle="1" w:styleId="WW8Num12z2">
    <w:name w:val="WW8Num12z2"/>
    <w:rsid w:val="006739D7"/>
  </w:style>
  <w:style w:type="character" w:customStyle="1" w:styleId="WW8Num12z3">
    <w:name w:val="WW8Num12z3"/>
    <w:rsid w:val="006739D7"/>
  </w:style>
  <w:style w:type="character" w:customStyle="1" w:styleId="WW8Num12z4">
    <w:name w:val="WW8Num12z4"/>
    <w:rsid w:val="006739D7"/>
  </w:style>
  <w:style w:type="character" w:customStyle="1" w:styleId="WW8Num12z5">
    <w:name w:val="WW8Num12z5"/>
    <w:rsid w:val="006739D7"/>
  </w:style>
  <w:style w:type="character" w:customStyle="1" w:styleId="WW8Num12z6">
    <w:name w:val="WW8Num12z6"/>
    <w:rsid w:val="006739D7"/>
  </w:style>
  <w:style w:type="character" w:customStyle="1" w:styleId="WW8Num12z7">
    <w:name w:val="WW8Num12z7"/>
    <w:rsid w:val="006739D7"/>
  </w:style>
  <w:style w:type="character" w:customStyle="1" w:styleId="WW8Num12z8">
    <w:name w:val="WW8Num12z8"/>
    <w:rsid w:val="006739D7"/>
  </w:style>
  <w:style w:type="character" w:customStyle="1" w:styleId="WW8Num13z0">
    <w:name w:val="WW8Num13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  <w:rsid w:val="006739D7"/>
  </w:style>
  <w:style w:type="character" w:customStyle="1" w:styleId="WW8Num13z2">
    <w:name w:val="WW8Num13z2"/>
    <w:rsid w:val="006739D7"/>
  </w:style>
  <w:style w:type="character" w:customStyle="1" w:styleId="WW8Num13z3">
    <w:name w:val="WW8Num13z3"/>
    <w:rsid w:val="006739D7"/>
  </w:style>
  <w:style w:type="character" w:customStyle="1" w:styleId="WW8Num13z4">
    <w:name w:val="WW8Num13z4"/>
    <w:rsid w:val="006739D7"/>
  </w:style>
  <w:style w:type="character" w:customStyle="1" w:styleId="WW8Num13z5">
    <w:name w:val="WW8Num13z5"/>
    <w:rsid w:val="006739D7"/>
  </w:style>
  <w:style w:type="character" w:customStyle="1" w:styleId="WW8Num13z6">
    <w:name w:val="WW8Num13z6"/>
    <w:rsid w:val="006739D7"/>
  </w:style>
  <w:style w:type="character" w:customStyle="1" w:styleId="WW8Num13z7">
    <w:name w:val="WW8Num13z7"/>
    <w:rsid w:val="006739D7"/>
  </w:style>
  <w:style w:type="character" w:customStyle="1" w:styleId="WW8Num13z8">
    <w:name w:val="WW8Num13z8"/>
    <w:rsid w:val="006739D7"/>
  </w:style>
  <w:style w:type="character" w:customStyle="1" w:styleId="WW8Num14z0">
    <w:name w:val="WW8Num14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  <w:rsid w:val="006739D7"/>
  </w:style>
  <w:style w:type="character" w:customStyle="1" w:styleId="WW8Num14z2">
    <w:name w:val="WW8Num14z2"/>
    <w:rsid w:val="006739D7"/>
  </w:style>
  <w:style w:type="character" w:customStyle="1" w:styleId="WW8Num14z3">
    <w:name w:val="WW8Num14z3"/>
    <w:rsid w:val="006739D7"/>
  </w:style>
  <w:style w:type="character" w:customStyle="1" w:styleId="WW8Num14z4">
    <w:name w:val="WW8Num14z4"/>
    <w:rsid w:val="006739D7"/>
  </w:style>
  <w:style w:type="character" w:customStyle="1" w:styleId="WW8Num14z5">
    <w:name w:val="WW8Num14z5"/>
    <w:rsid w:val="006739D7"/>
  </w:style>
  <w:style w:type="character" w:customStyle="1" w:styleId="WW8Num14z6">
    <w:name w:val="WW8Num14z6"/>
    <w:rsid w:val="006739D7"/>
  </w:style>
  <w:style w:type="character" w:customStyle="1" w:styleId="WW8Num14z7">
    <w:name w:val="WW8Num14z7"/>
    <w:rsid w:val="006739D7"/>
  </w:style>
  <w:style w:type="character" w:customStyle="1" w:styleId="WW8Num14z8">
    <w:name w:val="WW8Num14z8"/>
    <w:rsid w:val="006739D7"/>
  </w:style>
  <w:style w:type="character" w:customStyle="1" w:styleId="1">
    <w:name w:val="Основной шрифт абзаца1"/>
    <w:rsid w:val="006739D7"/>
  </w:style>
  <w:style w:type="character" w:customStyle="1" w:styleId="10">
    <w:name w:val="Заголовок №1_"/>
    <w:rsid w:val="006739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sid w:val="006739D7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sid w:val="006739D7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sid w:val="006739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a3">
    <w:name w:val="Заголовок"/>
    <w:basedOn w:val="a"/>
    <w:next w:val="a4"/>
    <w:rsid w:val="006739D7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rsid w:val="006739D7"/>
    <w:pPr>
      <w:spacing w:after="120"/>
    </w:pPr>
  </w:style>
  <w:style w:type="paragraph" w:styleId="a5">
    <w:name w:val="List"/>
    <w:basedOn w:val="a4"/>
    <w:rsid w:val="006739D7"/>
    <w:rPr>
      <w:rFonts w:cs="Lucida Sans"/>
    </w:rPr>
  </w:style>
  <w:style w:type="paragraph" w:customStyle="1" w:styleId="11">
    <w:name w:val="Название1"/>
    <w:basedOn w:val="a"/>
    <w:rsid w:val="006739D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rsid w:val="006739D7"/>
    <w:pPr>
      <w:suppressLineNumbers/>
    </w:pPr>
    <w:rPr>
      <w:rFonts w:cs="Lucida Sans"/>
    </w:rPr>
  </w:style>
  <w:style w:type="paragraph" w:customStyle="1" w:styleId="13">
    <w:name w:val="Заголовок №1"/>
    <w:basedOn w:val="a"/>
    <w:rsid w:val="006739D7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rsid w:val="006739D7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rsid w:val="006739D7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</cp:lastModifiedBy>
  <cp:revision>5</cp:revision>
  <cp:lastPrinted>1601-01-01T00:00:00Z</cp:lastPrinted>
  <dcterms:created xsi:type="dcterms:W3CDTF">2021-01-26T14:43:00Z</dcterms:created>
  <dcterms:modified xsi:type="dcterms:W3CDTF">2025-06-01T13:15:00Z</dcterms:modified>
</cp:coreProperties>
</file>